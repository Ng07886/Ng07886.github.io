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3AB1" w14:textId="77777777" w:rsidR="0038163F" w:rsidRPr="009745C5" w:rsidRDefault="0038163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val="es-US"/>
        </w:rPr>
      </w:pPr>
      <w:r w:rsidRPr="009745C5">
        <w:rPr>
          <w:b/>
          <w:bCs/>
          <w:sz w:val="36"/>
          <w:szCs w:val="36"/>
          <w:lang w:val="es-US"/>
        </w:rPr>
        <w:t>Noel Gonzalez</w:t>
      </w:r>
    </w:p>
    <w:p w14:paraId="037D7F42" w14:textId="1B3BA943" w:rsidR="0038163F" w:rsidRPr="009745C5" w:rsidRDefault="0038163F" w:rsidP="0006181F">
      <w:pPr>
        <w:jc w:val="center"/>
        <w:rPr>
          <w:color w:val="000000" w:themeColor="text1"/>
          <w:sz w:val="22"/>
          <w:szCs w:val="22"/>
          <w:lang w:val="es-US"/>
        </w:rPr>
      </w:pPr>
      <w:r w:rsidRPr="009745C5">
        <w:rPr>
          <w:color w:val="000000" w:themeColor="text1"/>
          <w:sz w:val="22"/>
          <w:szCs w:val="22"/>
          <w:lang w:val="es-US"/>
        </w:rPr>
        <w:t>770</w:t>
      </w:r>
      <w:r w:rsidR="00993970" w:rsidRPr="009745C5">
        <w:rPr>
          <w:color w:val="000000" w:themeColor="text1"/>
          <w:sz w:val="22"/>
          <w:szCs w:val="22"/>
          <w:lang w:val="es-US"/>
        </w:rPr>
        <w:t>-</w:t>
      </w:r>
      <w:r w:rsidRPr="009745C5">
        <w:rPr>
          <w:color w:val="000000" w:themeColor="text1"/>
          <w:sz w:val="22"/>
          <w:szCs w:val="22"/>
          <w:lang w:val="es-US"/>
        </w:rPr>
        <w:t>314</w:t>
      </w:r>
      <w:r w:rsidR="00D81302" w:rsidRPr="009745C5">
        <w:rPr>
          <w:color w:val="000000" w:themeColor="text1"/>
          <w:sz w:val="22"/>
          <w:szCs w:val="22"/>
          <w:lang w:val="es-US"/>
        </w:rPr>
        <w:t>-</w:t>
      </w:r>
      <w:r w:rsidRPr="009745C5">
        <w:rPr>
          <w:color w:val="000000" w:themeColor="text1"/>
          <w:sz w:val="22"/>
          <w:szCs w:val="22"/>
          <w:lang w:val="es-US"/>
        </w:rPr>
        <w:t>2357</w:t>
      </w:r>
      <w:r w:rsidR="00024EF8" w:rsidRPr="009745C5">
        <w:rPr>
          <w:color w:val="000000" w:themeColor="text1"/>
          <w:sz w:val="22"/>
          <w:szCs w:val="22"/>
          <w:lang w:val="es-US"/>
        </w:rPr>
        <w:t xml:space="preserve"> </w:t>
      </w:r>
      <w:bookmarkStart w:id="0" w:name="_Hlk32775420"/>
      <w:r w:rsidR="0006181F" w:rsidRPr="009745C5">
        <w:rPr>
          <w:color w:val="000000" w:themeColor="text1"/>
          <w:sz w:val="22"/>
          <w:szCs w:val="22"/>
          <w:lang w:val="es-US"/>
        </w:rPr>
        <w:t>•</w:t>
      </w:r>
      <w:bookmarkEnd w:id="0"/>
      <w:r w:rsidR="0006181F" w:rsidRPr="009745C5">
        <w:rPr>
          <w:color w:val="000000" w:themeColor="text1"/>
          <w:sz w:val="22"/>
          <w:szCs w:val="22"/>
          <w:lang w:val="es-US"/>
        </w:rPr>
        <w:t xml:space="preserve"> ng07886@uga.edu • </w:t>
      </w:r>
      <w:r w:rsidR="0006181F" w:rsidRPr="009745C5">
        <w:rPr>
          <w:sz w:val="22"/>
          <w:szCs w:val="22"/>
          <w:lang w:val="es-US"/>
        </w:rPr>
        <w:t>https://ng07886.github.io/</w:t>
      </w:r>
    </w:p>
    <w:p w14:paraId="6F9BE1BF" w14:textId="3064D28D" w:rsidR="0038163F" w:rsidRPr="009745C5" w:rsidRDefault="00E87F6B">
      <w:pPr>
        <w:widowControl w:val="0"/>
        <w:autoSpaceDE w:val="0"/>
        <w:autoSpaceDN w:val="0"/>
        <w:adjustRightInd w:val="0"/>
        <w:rPr>
          <w:sz w:val="16"/>
          <w:szCs w:val="16"/>
          <w:lang w:val="es-US"/>
        </w:rPr>
      </w:pPr>
      <w:r w:rsidRPr="00E02404">
        <w:rPr>
          <w:noProof/>
        </w:rPr>
        <mc:AlternateContent>
          <mc:Choice Requires="wps">
            <w:drawing>
              <wp:anchor distT="36575" distB="36575" distL="36576" distR="36576" simplePos="0" relativeHeight="251657728" behindDoc="0" locked="0" layoutInCell="1" allowOverlap="1" wp14:anchorId="47FEB359" wp14:editId="113334DA">
                <wp:simplePos x="0" y="0"/>
                <wp:positionH relativeFrom="column">
                  <wp:posOffset>-139065</wp:posOffset>
                </wp:positionH>
                <wp:positionV relativeFrom="paragraph">
                  <wp:posOffset>88899</wp:posOffset>
                </wp:positionV>
                <wp:extent cx="7286625" cy="0"/>
                <wp:effectExtent l="0" t="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rgbClr val="FFFFFF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252FF1D" id="Line 2" o:spid="_x0000_s1026" style="position:absolute;z-index:251657728;visibility:visible;mso-wrap-style:square;mso-width-percent:0;mso-height-percent:0;mso-wrap-distance-left:2.88pt;mso-wrap-distance-top:36575emu;mso-wrap-distance-right:2.88pt;mso-wrap-distance-bottom:36575emu;mso-position-horizontal:absolute;mso-position-horizontal-relative:text;mso-position-vertical:absolute;mso-position-vertical-relative:text;mso-width-percent:0;mso-height-percent:0;mso-width-relative:page;mso-height-relative:page" from="-10.95pt,7pt" to="562.8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" strokeweight="1.75pt"/>
            </w:pict>
          </mc:Fallback>
        </mc:AlternateContent>
      </w:r>
    </w:p>
    <w:p w14:paraId="26EE387A" w14:textId="77777777" w:rsidR="00B66684" w:rsidRPr="009745C5" w:rsidRDefault="00B66684">
      <w:pPr>
        <w:widowControl w:val="0"/>
        <w:autoSpaceDE w:val="0"/>
        <w:autoSpaceDN w:val="0"/>
        <w:adjustRightInd w:val="0"/>
        <w:rPr>
          <w:sz w:val="21"/>
          <w:szCs w:val="21"/>
          <w:lang w:val="es-US"/>
        </w:rPr>
      </w:pPr>
    </w:p>
    <w:p w14:paraId="424D855C" w14:textId="4559079B" w:rsidR="002D5366" w:rsidRPr="007B5424" w:rsidRDefault="0038163F" w:rsidP="00794B8B">
      <w:pPr>
        <w:widowControl w:val="0"/>
        <w:autoSpaceDE w:val="0"/>
        <w:autoSpaceDN w:val="0"/>
        <w:adjustRightInd w:val="0"/>
        <w:rPr>
          <w:sz w:val="22"/>
          <w:szCs w:val="22"/>
          <w:u w:val="single"/>
        </w:rPr>
      </w:pPr>
      <w:r w:rsidRPr="007B5424">
        <w:rPr>
          <w:b/>
          <w:bCs/>
          <w:sz w:val="22"/>
          <w:szCs w:val="22"/>
          <w:u w:val="single"/>
        </w:rPr>
        <w:t>EDUCATION</w:t>
      </w:r>
      <w:r w:rsidRPr="007B5424">
        <w:rPr>
          <w:sz w:val="22"/>
          <w:szCs w:val="22"/>
          <w:u w:val="single"/>
        </w:rPr>
        <w:t xml:space="preserve">  </w:t>
      </w:r>
    </w:p>
    <w:p w14:paraId="331188DC" w14:textId="1DBDAFE2" w:rsidR="002D5366" w:rsidRPr="007B5424" w:rsidRDefault="002D5366" w:rsidP="002D536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B5424">
        <w:rPr>
          <w:b/>
          <w:bCs/>
          <w:sz w:val="22"/>
          <w:szCs w:val="22"/>
        </w:rPr>
        <w:t>University of Georgia</w:t>
      </w:r>
      <w:r w:rsidR="00AD5880" w:rsidRPr="007B5424">
        <w:rPr>
          <w:b/>
          <w:bCs/>
          <w:sz w:val="22"/>
          <w:szCs w:val="22"/>
        </w:rPr>
        <w:t xml:space="preserve">, </w:t>
      </w:r>
      <w:r w:rsidR="00AD5880" w:rsidRPr="007B5424">
        <w:rPr>
          <w:sz w:val="22"/>
          <w:szCs w:val="22"/>
        </w:rPr>
        <w:t>Franklin College of Arts and Sciences</w:t>
      </w:r>
      <w:r w:rsidRPr="007B5424">
        <w:rPr>
          <w:sz w:val="22"/>
          <w:szCs w:val="22"/>
        </w:rPr>
        <w:t xml:space="preserve">                                                                     </w:t>
      </w:r>
      <w:r w:rsidR="00AD5880" w:rsidRPr="007B5424">
        <w:rPr>
          <w:iCs/>
          <w:sz w:val="22"/>
          <w:szCs w:val="22"/>
        </w:rPr>
        <w:t xml:space="preserve">   </w:t>
      </w:r>
      <w:r w:rsidRPr="007B5424">
        <w:rPr>
          <w:iCs/>
          <w:sz w:val="22"/>
          <w:szCs w:val="22"/>
        </w:rPr>
        <w:t xml:space="preserve">    </w:t>
      </w:r>
      <w:r w:rsidR="007B5424">
        <w:rPr>
          <w:iCs/>
          <w:sz w:val="22"/>
          <w:szCs w:val="22"/>
        </w:rPr>
        <w:t xml:space="preserve"> </w:t>
      </w:r>
      <w:r w:rsidR="00AD5880" w:rsidRPr="007B5424">
        <w:rPr>
          <w:iCs/>
          <w:sz w:val="22"/>
          <w:szCs w:val="22"/>
        </w:rPr>
        <w:t>Athens, GA</w:t>
      </w:r>
      <w:r w:rsidRPr="007B5424">
        <w:rPr>
          <w:b/>
          <w:bCs/>
          <w:sz w:val="22"/>
          <w:szCs w:val="22"/>
        </w:rPr>
        <w:t xml:space="preserve">                                </w:t>
      </w:r>
      <w:r w:rsidR="00CD6418" w:rsidRPr="007B5424">
        <w:rPr>
          <w:b/>
          <w:bCs/>
          <w:sz w:val="22"/>
          <w:szCs w:val="22"/>
        </w:rPr>
        <w:t xml:space="preserve">      </w:t>
      </w:r>
      <w:r w:rsidRPr="007B5424">
        <w:rPr>
          <w:b/>
          <w:bCs/>
          <w:sz w:val="22"/>
          <w:szCs w:val="22"/>
        </w:rPr>
        <w:t xml:space="preserve">  </w:t>
      </w:r>
      <w:r w:rsidR="00F07D0A" w:rsidRPr="007B5424">
        <w:rPr>
          <w:b/>
          <w:bCs/>
          <w:sz w:val="22"/>
          <w:szCs w:val="22"/>
        </w:rPr>
        <w:t xml:space="preserve"> </w:t>
      </w:r>
    </w:p>
    <w:p w14:paraId="7EEAB3A4" w14:textId="678E650A" w:rsidR="000C6402" w:rsidRPr="007B5424" w:rsidRDefault="000C6402" w:rsidP="002D5366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 w:rsidRPr="007B5424">
        <w:rPr>
          <w:i/>
          <w:iCs/>
          <w:sz w:val="22"/>
          <w:szCs w:val="22"/>
        </w:rPr>
        <w:t>Bachelor</w:t>
      </w:r>
      <w:r w:rsidR="00F07D0A" w:rsidRPr="007B5424">
        <w:rPr>
          <w:i/>
          <w:iCs/>
          <w:sz w:val="22"/>
          <w:szCs w:val="22"/>
        </w:rPr>
        <w:t xml:space="preserve"> of Science in Computer Science                                                                                                    </w:t>
      </w:r>
      <w:r w:rsidR="007B5424">
        <w:rPr>
          <w:i/>
          <w:iCs/>
          <w:sz w:val="22"/>
          <w:szCs w:val="22"/>
        </w:rPr>
        <w:t xml:space="preserve">  </w:t>
      </w:r>
      <w:r w:rsidR="00F07D0A" w:rsidRPr="007B5424">
        <w:rPr>
          <w:i/>
          <w:iCs/>
          <w:sz w:val="22"/>
          <w:szCs w:val="22"/>
        </w:rPr>
        <w:t xml:space="preserve"> </w:t>
      </w:r>
      <w:r w:rsidR="001F7067">
        <w:rPr>
          <w:i/>
          <w:iCs/>
          <w:sz w:val="22"/>
          <w:szCs w:val="22"/>
        </w:rPr>
        <w:t xml:space="preserve"> </w:t>
      </w:r>
      <w:r w:rsidR="006304FE" w:rsidRPr="007B5424">
        <w:rPr>
          <w:i/>
          <w:iCs/>
          <w:sz w:val="22"/>
          <w:szCs w:val="22"/>
        </w:rPr>
        <w:t>December</w:t>
      </w:r>
      <w:r w:rsidR="00F07D0A" w:rsidRPr="007B5424">
        <w:rPr>
          <w:i/>
          <w:iCs/>
          <w:sz w:val="22"/>
          <w:szCs w:val="22"/>
        </w:rPr>
        <w:t xml:space="preserve"> 202</w:t>
      </w:r>
      <w:r w:rsidR="006304FE" w:rsidRPr="007B5424">
        <w:rPr>
          <w:i/>
          <w:iCs/>
          <w:sz w:val="22"/>
          <w:szCs w:val="22"/>
        </w:rPr>
        <w:t>0</w:t>
      </w:r>
    </w:p>
    <w:p w14:paraId="5D08BA91" w14:textId="21804B13" w:rsidR="00157F64" w:rsidRDefault="00157F64" w:rsidP="00157F6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157F64">
        <w:rPr>
          <w:b/>
          <w:bCs/>
          <w:sz w:val="22"/>
          <w:szCs w:val="22"/>
        </w:rPr>
        <w:t>Minor:</w:t>
      </w:r>
      <w:r>
        <w:rPr>
          <w:sz w:val="22"/>
          <w:szCs w:val="22"/>
        </w:rPr>
        <w:t xml:space="preserve"> Spanish</w:t>
      </w:r>
    </w:p>
    <w:p w14:paraId="42BC3737" w14:textId="01921A54" w:rsidR="002D5366" w:rsidRPr="000521CB" w:rsidRDefault="002D5366" w:rsidP="00157F6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 xml:space="preserve">GPA: </w:t>
      </w:r>
      <w:r w:rsidR="000F67BE" w:rsidRPr="007B5424">
        <w:rPr>
          <w:b/>
          <w:bCs/>
          <w:sz w:val="22"/>
          <w:szCs w:val="22"/>
        </w:rPr>
        <w:t>3.</w:t>
      </w:r>
      <w:r w:rsidR="00B23327" w:rsidRPr="007B5424">
        <w:rPr>
          <w:b/>
          <w:bCs/>
          <w:sz w:val="22"/>
          <w:szCs w:val="22"/>
        </w:rPr>
        <w:t>4</w:t>
      </w:r>
      <w:r w:rsidR="007514B0" w:rsidRPr="007B5424">
        <w:rPr>
          <w:b/>
          <w:bCs/>
          <w:sz w:val="22"/>
          <w:szCs w:val="22"/>
        </w:rPr>
        <w:t>5</w:t>
      </w:r>
      <w:r w:rsidRPr="007B5424">
        <w:rPr>
          <w:b/>
          <w:bCs/>
          <w:sz w:val="22"/>
          <w:szCs w:val="22"/>
        </w:rPr>
        <w:t>/4.0</w:t>
      </w:r>
    </w:p>
    <w:p w14:paraId="07C581B7" w14:textId="12C3DE1A" w:rsidR="00C01708" w:rsidRPr="007B5424" w:rsidRDefault="00C90087" w:rsidP="00C01708">
      <w:pPr>
        <w:widowControl w:val="0"/>
        <w:tabs>
          <w:tab w:val="left" w:pos="10800"/>
        </w:tabs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b/>
          <w:bCs/>
          <w:sz w:val="22"/>
          <w:szCs w:val="22"/>
        </w:rPr>
        <w:t xml:space="preserve">Relevant coursework: </w:t>
      </w:r>
      <w:r w:rsidR="007C0D36" w:rsidRPr="007B5424">
        <w:rPr>
          <w:sz w:val="22"/>
          <w:szCs w:val="22"/>
        </w:rPr>
        <w:t>Introduction to Programing, Software Development, Systems Programming, Discrete Math for CSCI</w:t>
      </w:r>
      <w:r w:rsidR="00E02404" w:rsidRPr="007B5424">
        <w:rPr>
          <w:sz w:val="22"/>
          <w:szCs w:val="22"/>
        </w:rPr>
        <w:t>, Data Structures, Introduction to Computer Theory</w:t>
      </w:r>
      <w:r w:rsidR="007514B0" w:rsidRPr="007B5424">
        <w:rPr>
          <w:sz w:val="22"/>
          <w:szCs w:val="22"/>
        </w:rPr>
        <w:t xml:space="preserve">, Computer Networks </w:t>
      </w:r>
    </w:p>
    <w:p w14:paraId="51A2E4E9" w14:textId="555E035C" w:rsidR="00C01708" w:rsidRPr="007B5424" w:rsidRDefault="00C01708" w:rsidP="00C01708">
      <w:pPr>
        <w:widowControl w:val="0"/>
        <w:tabs>
          <w:tab w:val="left" w:pos="10800"/>
        </w:tabs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b/>
          <w:bCs/>
          <w:sz w:val="22"/>
          <w:szCs w:val="22"/>
        </w:rPr>
        <w:t xml:space="preserve">Programming Languages: </w:t>
      </w:r>
      <w:r w:rsidRPr="007B5424">
        <w:rPr>
          <w:sz w:val="22"/>
          <w:szCs w:val="22"/>
        </w:rPr>
        <w:t>Java, C++, HTML, and CSS</w:t>
      </w:r>
    </w:p>
    <w:p w14:paraId="12B3C654" w14:textId="15CC3931" w:rsidR="00CD6418" w:rsidRPr="007B5424" w:rsidRDefault="00CD6418" w:rsidP="00C01708">
      <w:pPr>
        <w:widowControl w:val="0"/>
        <w:tabs>
          <w:tab w:val="left" w:pos="10800"/>
        </w:tabs>
        <w:autoSpaceDE w:val="0"/>
        <w:autoSpaceDN w:val="0"/>
        <w:adjustRightInd w:val="0"/>
        <w:rPr>
          <w:sz w:val="22"/>
          <w:szCs w:val="22"/>
        </w:rPr>
      </w:pPr>
    </w:p>
    <w:p w14:paraId="596BA78E" w14:textId="5976B1EA" w:rsidR="00CD6418" w:rsidRPr="007B5424" w:rsidRDefault="00CD6418" w:rsidP="00CD6418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B5424">
        <w:rPr>
          <w:b/>
          <w:bCs/>
          <w:sz w:val="22"/>
          <w:szCs w:val="22"/>
        </w:rPr>
        <w:t xml:space="preserve">University of Granada, </w:t>
      </w:r>
      <w:r w:rsidRPr="007B5424">
        <w:rPr>
          <w:sz w:val="22"/>
          <w:szCs w:val="22"/>
        </w:rPr>
        <w:t xml:space="preserve">Centro De Lenguas Modernas                                                                            </w:t>
      </w:r>
      <w:r w:rsidR="007B5424">
        <w:rPr>
          <w:sz w:val="22"/>
          <w:szCs w:val="22"/>
        </w:rPr>
        <w:t xml:space="preserve"> </w:t>
      </w:r>
      <w:r w:rsidRPr="007B5424">
        <w:rPr>
          <w:sz w:val="22"/>
          <w:szCs w:val="22"/>
        </w:rPr>
        <w:t xml:space="preserve">      Granada, Spain   </w:t>
      </w:r>
      <w:r w:rsidRPr="007B5424">
        <w:rPr>
          <w:i/>
          <w:iCs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Pr="007B5424">
        <w:rPr>
          <w:b/>
          <w:bCs/>
          <w:sz w:val="22"/>
          <w:szCs w:val="22"/>
        </w:rPr>
        <w:t xml:space="preserve">                                    </w:t>
      </w:r>
    </w:p>
    <w:p w14:paraId="56BADAE0" w14:textId="65D63843" w:rsidR="00CD6418" w:rsidRPr="007B5424" w:rsidRDefault="00CD6418" w:rsidP="00CD6418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 w:rsidRPr="007B5424">
        <w:rPr>
          <w:i/>
          <w:iCs/>
          <w:sz w:val="22"/>
          <w:szCs w:val="22"/>
        </w:rPr>
        <w:t xml:space="preserve">Study </w:t>
      </w:r>
      <w:r w:rsidR="00645A8C" w:rsidRPr="007B5424">
        <w:rPr>
          <w:i/>
          <w:iCs/>
          <w:sz w:val="22"/>
          <w:szCs w:val="22"/>
        </w:rPr>
        <w:t>Abroad Immersion</w:t>
      </w:r>
      <w:r w:rsidR="008903DF" w:rsidRPr="007B5424">
        <w:rPr>
          <w:i/>
          <w:iCs/>
          <w:sz w:val="22"/>
          <w:szCs w:val="22"/>
        </w:rPr>
        <w:t xml:space="preserve"> Program</w:t>
      </w:r>
      <w:r w:rsidR="00AD5880" w:rsidRPr="007B5424">
        <w:rPr>
          <w:i/>
          <w:iCs/>
          <w:sz w:val="22"/>
          <w:szCs w:val="22"/>
        </w:rPr>
        <w:t xml:space="preserve">                                                        </w:t>
      </w:r>
      <w:r w:rsidR="008903DF" w:rsidRPr="007B5424">
        <w:rPr>
          <w:i/>
          <w:iCs/>
          <w:sz w:val="22"/>
          <w:szCs w:val="22"/>
        </w:rPr>
        <w:t xml:space="preserve">  </w:t>
      </w:r>
      <w:r w:rsidR="00AD5880" w:rsidRPr="007B5424">
        <w:rPr>
          <w:i/>
          <w:iCs/>
          <w:sz w:val="22"/>
          <w:szCs w:val="22"/>
        </w:rPr>
        <w:t xml:space="preserve">                                                                 </w:t>
      </w:r>
      <w:r w:rsidR="007B5424">
        <w:rPr>
          <w:i/>
          <w:iCs/>
          <w:sz w:val="22"/>
          <w:szCs w:val="22"/>
        </w:rPr>
        <w:t xml:space="preserve"> </w:t>
      </w:r>
      <w:r w:rsidR="00AD5880" w:rsidRPr="007B5424">
        <w:rPr>
          <w:i/>
          <w:iCs/>
          <w:sz w:val="22"/>
          <w:szCs w:val="22"/>
        </w:rPr>
        <w:t xml:space="preserve">June 2019                                      </w:t>
      </w:r>
    </w:p>
    <w:p w14:paraId="1081AF51" w14:textId="7E1B2A65" w:rsidR="00C01708" w:rsidRDefault="008903DF" w:rsidP="007B54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b/>
          <w:bCs/>
          <w:sz w:val="22"/>
          <w:szCs w:val="22"/>
        </w:rPr>
        <w:t>Curriculum</w:t>
      </w:r>
      <w:r w:rsidR="00AD5880" w:rsidRPr="007B5424">
        <w:rPr>
          <w:b/>
          <w:bCs/>
          <w:sz w:val="22"/>
          <w:szCs w:val="22"/>
        </w:rPr>
        <w:t>:</w:t>
      </w:r>
      <w:r w:rsidR="00AD5880" w:rsidRPr="007B5424">
        <w:rPr>
          <w:sz w:val="22"/>
          <w:szCs w:val="22"/>
        </w:rPr>
        <w:t xml:space="preserve"> Intensive Spanish Language </w:t>
      </w:r>
      <w:proofErr w:type="gramStart"/>
      <w:r w:rsidR="00AD5880" w:rsidRPr="007B5424">
        <w:rPr>
          <w:sz w:val="22"/>
          <w:szCs w:val="22"/>
        </w:rPr>
        <w:t>And</w:t>
      </w:r>
      <w:proofErr w:type="gramEnd"/>
      <w:r w:rsidR="00AD5880" w:rsidRPr="007B5424">
        <w:rPr>
          <w:sz w:val="22"/>
          <w:szCs w:val="22"/>
        </w:rPr>
        <w:t xml:space="preserve"> Culture (CILYC)</w:t>
      </w:r>
    </w:p>
    <w:p w14:paraId="73365D2C" w14:textId="77777777" w:rsidR="007B5424" w:rsidRPr="007B5424" w:rsidRDefault="007B5424" w:rsidP="007B542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8987359" w14:textId="73018C2C" w:rsidR="00495E20" w:rsidRPr="007B5424" w:rsidRDefault="00495E20" w:rsidP="007B542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B5424">
        <w:rPr>
          <w:b/>
          <w:bCs/>
          <w:sz w:val="22"/>
          <w:szCs w:val="22"/>
          <w:u w:val="single"/>
        </w:rPr>
        <w:t xml:space="preserve">WORK EXPERIENCE </w:t>
      </w:r>
    </w:p>
    <w:p w14:paraId="5B8DCEA2" w14:textId="15971EB3" w:rsidR="00495E20" w:rsidRPr="007B5424" w:rsidRDefault="00495E20" w:rsidP="00495E2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b/>
          <w:bCs/>
          <w:sz w:val="22"/>
          <w:szCs w:val="22"/>
        </w:rPr>
        <w:t xml:space="preserve">Snelling Dinning Hall                                                                                                                                            </w:t>
      </w:r>
      <w:r w:rsidRPr="007B5424">
        <w:rPr>
          <w:sz w:val="22"/>
          <w:szCs w:val="22"/>
        </w:rPr>
        <w:t>Athens, GA</w:t>
      </w:r>
    </w:p>
    <w:p w14:paraId="6A3D0A9F" w14:textId="505F729B" w:rsidR="00495E20" w:rsidRPr="007B5424" w:rsidRDefault="00495E20" w:rsidP="00495E20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 w:rsidRPr="007B5424">
        <w:rPr>
          <w:i/>
          <w:iCs/>
          <w:sz w:val="22"/>
          <w:szCs w:val="22"/>
        </w:rPr>
        <w:t xml:space="preserve">Student </w:t>
      </w:r>
      <w:r w:rsidR="00445488">
        <w:rPr>
          <w:i/>
          <w:iCs/>
          <w:sz w:val="22"/>
          <w:szCs w:val="22"/>
        </w:rPr>
        <w:t xml:space="preserve">Employee                                                                                                                   </w:t>
      </w:r>
      <w:r w:rsidRPr="007B5424">
        <w:rPr>
          <w:i/>
          <w:iCs/>
          <w:sz w:val="22"/>
          <w:szCs w:val="22"/>
        </w:rPr>
        <w:t>February 2019- September 2019</w:t>
      </w:r>
    </w:p>
    <w:p w14:paraId="42CD5392" w14:textId="3474778B" w:rsidR="00495E20" w:rsidRPr="007B5424" w:rsidRDefault="00495E20" w:rsidP="0006181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 xml:space="preserve">Trained 10 </w:t>
      </w:r>
      <w:r w:rsidR="0006181F" w:rsidRPr="007B5424">
        <w:rPr>
          <w:sz w:val="22"/>
          <w:szCs w:val="22"/>
        </w:rPr>
        <w:t>new employees on preparing food and beverages, restocking food and beverage items, and maintaining a clean and sanitary work area</w:t>
      </w:r>
    </w:p>
    <w:p w14:paraId="67BC70C3" w14:textId="6F7E7304" w:rsidR="00136554" w:rsidRPr="007B5424" w:rsidRDefault="0006181F" w:rsidP="0013655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>Responsible for opening and closing seven assigned</w:t>
      </w:r>
      <w:r w:rsidR="00495E20" w:rsidRPr="007B5424">
        <w:rPr>
          <w:sz w:val="22"/>
          <w:szCs w:val="22"/>
        </w:rPr>
        <w:t xml:space="preserve"> stations </w:t>
      </w:r>
      <w:r w:rsidR="007B5424" w:rsidRPr="007B5424">
        <w:rPr>
          <w:sz w:val="22"/>
          <w:szCs w:val="22"/>
        </w:rPr>
        <w:t>and communicating customer concerns, needs and equipment malfunctions to management staff</w:t>
      </w:r>
    </w:p>
    <w:p w14:paraId="4FF25136" w14:textId="7AF33754" w:rsidR="0006181F" w:rsidRDefault="0006181F" w:rsidP="0013655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>Managed customer transactions on a P</w:t>
      </w:r>
      <w:r w:rsidR="0058794A">
        <w:rPr>
          <w:sz w:val="22"/>
          <w:szCs w:val="22"/>
        </w:rPr>
        <w:t>oint of Sale (POS)</w:t>
      </w:r>
      <w:r w:rsidRPr="007B5424">
        <w:rPr>
          <w:sz w:val="22"/>
          <w:szCs w:val="22"/>
        </w:rPr>
        <w:t xml:space="preserve"> system and </w:t>
      </w:r>
      <w:r w:rsidR="0058794A">
        <w:rPr>
          <w:sz w:val="22"/>
          <w:szCs w:val="22"/>
        </w:rPr>
        <w:t>r</w:t>
      </w:r>
      <w:r w:rsidRPr="007B5424">
        <w:rPr>
          <w:sz w:val="22"/>
          <w:szCs w:val="22"/>
        </w:rPr>
        <w:t xml:space="preserve">esponsible for </w:t>
      </w:r>
      <w:r w:rsidR="0058794A" w:rsidRPr="007B5424">
        <w:rPr>
          <w:sz w:val="22"/>
          <w:szCs w:val="22"/>
        </w:rPr>
        <w:t>settling</w:t>
      </w:r>
      <w:r w:rsidRPr="007B5424">
        <w:rPr>
          <w:sz w:val="22"/>
          <w:szCs w:val="22"/>
        </w:rPr>
        <w:t xml:space="preserve"> daily deposits</w:t>
      </w:r>
    </w:p>
    <w:p w14:paraId="00AEC014" w14:textId="77777777" w:rsidR="007B5424" w:rsidRPr="007B5424" w:rsidRDefault="007B5424" w:rsidP="007B5424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D7AF11B" w14:textId="42260CD3" w:rsidR="00136554" w:rsidRPr="007B5424" w:rsidRDefault="00E02404" w:rsidP="000D407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b/>
          <w:bCs/>
          <w:sz w:val="22"/>
          <w:szCs w:val="22"/>
        </w:rPr>
        <w:t xml:space="preserve">Honeywell                     </w:t>
      </w:r>
      <w:r w:rsidR="000D4076" w:rsidRPr="007B5424">
        <w:rPr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="00136554" w:rsidRPr="007B5424">
        <w:rPr>
          <w:b/>
          <w:bCs/>
          <w:sz w:val="22"/>
          <w:szCs w:val="22"/>
        </w:rPr>
        <w:t xml:space="preserve">                                </w:t>
      </w:r>
      <w:r w:rsidR="007B5424">
        <w:rPr>
          <w:b/>
          <w:bCs/>
          <w:sz w:val="22"/>
          <w:szCs w:val="22"/>
        </w:rPr>
        <w:t xml:space="preserve"> </w:t>
      </w:r>
      <w:r w:rsidR="00B66684" w:rsidRPr="007B5424">
        <w:rPr>
          <w:b/>
          <w:bCs/>
          <w:sz w:val="22"/>
          <w:szCs w:val="22"/>
        </w:rPr>
        <w:t xml:space="preserve">    </w:t>
      </w:r>
      <w:r w:rsidRPr="007B5424">
        <w:rPr>
          <w:sz w:val="22"/>
          <w:szCs w:val="22"/>
        </w:rPr>
        <w:t>Atlanta, GA</w:t>
      </w:r>
    </w:p>
    <w:p w14:paraId="3BBE04B3" w14:textId="6757B3BC" w:rsidR="00E02404" w:rsidRPr="007B5424" w:rsidRDefault="00136554" w:rsidP="000D4076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 w:rsidRPr="007B5424">
        <w:rPr>
          <w:i/>
          <w:iCs/>
          <w:sz w:val="22"/>
          <w:szCs w:val="22"/>
        </w:rPr>
        <w:t xml:space="preserve">Intern </w:t>
      </w:r>
      <w:proofErr w:type="gramStart"/>
      <w:r w:rsidRPr="007B5424">
        <w:rPr>
          <w:i/>
          <w:iCs/>
          <w:sz w:val="22"/>
          <w:szCs w:val="22"/>
        </w:rPr>
        <w:t>For</w:t>
      </w:r>
      <w:proofErr w:type="gramEnd"/>
      <w:r w:rsidRPr="007B5424">
        <w:rPr>
          <w:i/>
          <w:iCs/>
          <w:sz w:val="22"/>
          <w:szCs w:val="22"/>
        </w:rPr>
        <w:t xml:space="preserve"> A Day Participant</w:t>
      </w:r>
      <w:r w:rsidR="00E02404" w:rsidRPr="007B5424">
        <w:rPr>
          <w:i/>
          <w:iCs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7B5424" w:rsidRPr="007B5424">
        <w:rPr>
          <w:i/>
          <w:iCs/>
          <w:sz w:val="22"/>
          <w:szCs w:val="22"/>
        </w:rPr>
        <w:t>April 2019</w:t>
      </w:r>
      <w:r w:rsidR="00E02404" w:rsidRPr="007B5424">
        <w:rPr>
          <w:i/>
          <w:iCs/>
          <w:sz w:val="22"/>
          <w:szCs w:val="22"/>
        </w:rPr>
        <w:t xml:space="preserve">   </w:t>
      </w:r>
    </w:p>
    <w:p w14:paraId="3C723CE9" w14:textId="12A81B10" w:rsidR="007B5424" w:rsidRDefault="007B5424" w:rsidP="000D407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Selected by </w:t>
      </w:r>
      <w:r w:rsidRPr="007B5424">
        <w:rPr>
          <w:sz w:val="22"/>
          <w:szCs w:val="22"/>
        </w:rPr>
        <w:t xml:space="preserve">UGA Career Center’s Intern </w:t>
      </w:r>
      <w:proofErr w:type="gramStart"/>
      <w:r w:rsidRPr="007B5424">
        <w:rPr>
          <w:sz w:val="22"/>
          <w:szCs w:val="22"/>
        </w:rPr>
        <w:t>For</w:t>
      </w:r>
      <w:proofErr w:type="gramEnd"/>
      <w:r w:rsidRPr="007B5424">
        <w:rPr>
          <w:sz w:val="22"/>
          <w:szCs w:val="22"/>
        </w:rPr>
        <w:t xml:space="preserve"> A Day Program a</w:t>
      </w:r>
      <w:r>
        <w:rPr>
          <w:sz w:val="22"/>
          <w:szCs w:val="22"/>
        </w:rPr>
        <w:t>s a</w:t>
      </w:r>
      <w:r w:rsidRPr="007B5424">
        <w:rPr>
          <w:sz w:val="22"/>
          <w:szCs w:val="22"/>
        </w:rPr>
        <w:t xml:space="preserve"> volunteer</w:t>
      </w:r>
      <w:r>
        <w:rPr>
          <w:sz w:val="22"/>
          <w:szCs w:val="22"/>
        </w:rPr>
        <w:t xml:space="preserve"> to</w:t>
      </w:r>
      <w:r w:rsidRPr="007B5424">
        <w:rPr>
          <w:sz w:val="22"/>
          <w:szCs w:val="22"/>
        </w:rPr>
        <w:t xml:space="preserve"> "job shadow" </w:t>
      </w:r>
      <w:r>
        <w:rPr>
          <w:sz w:val="22"/>
          <w:szCs w:val="22"/>
        </w:rPr>
        <w:t>Honeywell Software Engineer to</w:t>
      </w:r>
      <w:r w:rsidRPr="007B5424">
        <w:rPr>
          <w:sz w:val="22"/>
          <w:szCs w:val="22"/>
        </w:rPr>
        <w:t xml:space="preserve"> experienc</w:t>
      </w:r>
      <w:r>
        <w:rPr>
          <w:sz w:val="22"/>
          <w:szCs w:val="22"/>
        </w:rPr>
        <w:t>e</w:t>
      </w:r>
      <w:r w:rsidRPr="007B5424">
        <w:rPr>
          <w:sz w:val="22"/>
          <w:szCs w:val="22"/>
        </w:rPr>
        <w:t xml:space="preserve"> a typical day </w:t>
      </w:r>
      <w:r>
        <w:rPr>
          <w:sz w:val="22"/>
          <w:szCs w:val="22"/>
        </w:rPr>
        <w:t>on the job</w:t>
      </w:r>
    </w:p>
    <w:p w14:paraId="12706690" w14:textId="7B08ADD6" w:rsidR="00E02404" w:rsidRPr="007B5424" w:rsidRDefault="00E02404" w:rsidP="000D407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 xml:space="preserve">Attended </w:t>
      </w:r>
      <w:r w:rsidR="007B5424">
        <w:rPr>
          <w:sz w:val="22"/>
          <w:szCs w:val="22"/>
        </w:rPr>
        <w:t>bi</w:t>
      </w:r>
      <w:r w:rsidRPr="007B5424">
        <w:rPr>
          <w:sz w:val="22"/>
          <w:szCs w:val="22"/>
        </w:rPr>
        <w:t xml:space="preserve">weekly staff meeting </w:t>
      </w:r>
      <w:r w:rsidR="007B5424">
        <w:rPr>
          <w:sz w:val="22"/>
          <w:szCs w:val="22"/>
        </w:rPr>
        <w:t xml:space="preserve">to learn </w:t>
      </w:r>
      <w:r w:rsidRPr="007B5424">
        <w:rPr>
          <w:sz w:val="22"/>
          <w:szCs w:val="22"/>
        </w:rPr>
        <w:t xml:space="preserve">about current project and </w:t>
      </w:r>
      <w:r w:rsidR="007B5424">
        <w:rPr>
          <w:sz w:val="22"/>
          <w:szCs w:val="22"/>
        </w:rPr>
        <w:t>job responsibilities</w:t>
      </w:r>
    </w:p>
    <w:p w14:paraId="0B1C937B" w14:textId="3E9C4D46" w:rsidR="00E02404" w:rsidRPr="007B5424" w:rsidRDefault="0058794A" w:rsidP="00E134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Participated in</w:t>
      </w:r>
      <w:r w:rsidR="007B5424" w:rsidRPr="007B5424">
        <w:rPr>
          <w:sz w:val="22"/>
          <w:szCs w:val="22"/>
        </w:rPr>
        <w:t xml:space="preserve"> networking session to provide feedback on </w:t>
      </w:r>
      <w:r>
        <w:rPr>
          <w:sz w:val="22"/>
          <w:szCs w:val="22"/>
        </w:rPr>
        <w:t xml:space="preserve">improving student </w:t>
      </w:r>
      <w:r w:rsidR="007B5424" w:rsidRPr="007B5424">
        <w:rPr>
          <w:sz w:val="22"/>
          <w:szCs w:val="22"/>
        </w:rPr>
        <w:t>experience</w:t>
      </w:r>
    </w:p>
    <w:p w14:paraId="7A1E9D06" w14:textId="77777777" w:rsidR="007B5424" w:rsidRPr="007B5424" w:rsidRDefault="007B5424" w:rsidP="007B5424">
      <w:pPr>
        <w:pStyle w:val="ListParagraph"/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</w:p>
    <w:p w14:paraId="4EF20263" w14:textId="2E898171" w:rsidR="002D5366" w:rsidRPr="007B5424" w:rsidRDefault="002D5366" w:rsidP="00E0240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B5424">
        <w:rPr>
          <w:b/>
          <w:bCs/>
          <w:sz w:val="22"/>
          <w:szCs w:val="22"/>
          <w:u w:val="single"/>
        </w:rPr>
        <w:t xml:space="preserve">CAMPUS AND COMMUNITY INVOLVEMENT </w:t>
      </w:r>
    </w:p>
    <w:p w14:paraId="0A8E822A" w14:textId="65BEBC90" w:rsidR="00CE3E74" w:rsidRPr="007B5424" w:rsidRDefault="00CE3E74" w:rsidP="00CE3E7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b/>
          <w:bCs/>
          <w:sz w:val="22"/>
          <w:szCs w:val="22"/>
        </w:rPr>
        <w:t>La Unidad Latina</w:t>
      </w:r>
      <w:r w:rsidR="00E02404" w:rsidRPr="007B5424">
        <w:rPr>
          <w:b/>
          <w:bCs/>
          <w:sz w:val="22"/>
          <w:szCs w:val="22"/>
        </w:rPr>
        <w:t xml:space="preserve">, </w:t>
      </w:r>
      <w:r w:rsidRPr="007B5424">
        <w:rPr>
          <w:b/>
          <w:bCs/>
          <w:sz w:val="22"/>
          <w:szCs w:val="22"/>
        </w:rPr>
        <w:t>Lambda Upsilon Lambda Fraternity</w:t>
      </w:r>
      <w:r w:rsidR="00E02404" w:rsidRPr="007B5424">
        <w:rPr>
          <w:b/>
          <w:bCs/>
          <w:sz w:val="22"/>
          <w:szCs w:val="22"/>
        </w:rPr>
        <w:t xml:space="preserve">, </w:t>
      </w:r>
      <w:r w:rsidRPr="007B5424">
        <w:rPr>
          <w:b/>
          <w:bCs/>
          <w:sz w:val="22"/>
          <w:szCs w:val="22"/>
        </w:rPr>
        <w:t xml:space="preserve">Incorporated                                         </w:t>
      </w:r>
      <w:r w:rsidR="007B5424">
        <w:rPr>
          <w:b/>
          <w:bCs/>
          <w:sz w:val="22"/>
          <w:szCs w:val="22"/>
        </w:rPr>
        <w:t xml:space="preserve"> </w:t>
      </w:r>
      <w:r w:rsidRPr="007B5424">
        <w:rPr>
          <w:b/>
          <w:bCs/>
          <w:sz w:val="22"/>
          <w:szCs w:val="22"/>
        </w:rPr>
        <w:t xml:space="preserve">    </w:t>
      </w:r>
      <w:r w:rsidR="00B66684" w:rsidRPr="007B5424">
        <w:rPr>
          <w:b/>
          <w:bCs/>
          <w:sz w:val="22"/>
          <w:szCs w:val="22"/>
        </w:rPr>
        <w:t xml:space="preserve">         </w:t>
      </w:r>
      <w:r w:rsidRPr="007B5424">
        <w:rPr>
          <w:b/>
          <w:bCs/>
          <w:sz w:val="22"/>
          <w:szCs w:val="22"/>
        </w:rPr>
        <w:t xml:space="preserve">  </w:t>
      </w:r>
      <w:r w:rsidRPr="007B5424">
        <w:rPr>
          <w:sz w:val="22"/>
          <w:szCs w:val="22"/>
        </w:rPr>
        <w:t xml:space="preserve">Athens, GA </w:t>
      </w:r>
    </w:p>
    <w:p w14:paraId="2A8B280C" w14:textId="63FAAC55" w:rsidR="00CE3E74" w:rsidRPr="007B5424" w:rsidRDefault="00CE3E74" w:rsidP="00CE3E74">
      <w:pPr>
        <w:widowControl w:val="0"/>
        <w:tabs>
          <w:tab w:val="left" w:pos="10736"/>
          <w:tab w:val="left" w:pos="10800"/>
        </w:tabs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 xml:space="preserve"> </w:t>
      </w:r>
      <w:r w:rsidR="00B23327" w:rsidRPr="007B5424">
        <w:rPr>
          <w:i/>
          <w:iCs/>
          <w:sz w:val="22"/>
          <w:szCs w:val="22"/>
        </w:rPr>
        <w:t xml:space="preserve">Secretary </w:t>
      </w:r>
      <w:r w:rsidR="0058794A">
        <w:rPr>
          <w:i/>
          <w:iCs/>
          <w:sz w:val="22"/>
          <w:szCs w:val="22"/>
        </w:rPr>
        <w:t xml:space="preserve">/ Co – Event Chair   </w:t>
      </w:r>
      <w:r w:rsidRPr="007B5424">
        <w:rPr>
          <w:sz w:val="22"/>
          <w:szCs w:val="22"/>
        </w:rPr>
        <w:t xml:space="preserve">                                                                                                  </w:t>
      </w:r>
      <w:r w:rsidR="007B5424">
        <w:rPr>
          <w:sz w:val="22"/>
          <w:szCs w:val="22"/>
        </w:rPr>
        <w:t xml:space="preserve">          </w:t>
      </w:r>
      <w:r w:rsidR="00B66684" w:rsidRPr="007B5424">
        <w:rPr>
          <w:sz w:val="22"/>
          <w:szCs w:val="22"/>
        </w:rPr>
        <w:t xml:space="preserve">   </w:t>
      </w:r>
      <w:r w:rsidR="00B23327" w:rsidRPr="007B5424">
        <w:rPr>
          <w:sz w:val="22"/>
          <w:szCs w:val="22"/>
        </w:rPr>
        <w:t xml:space="preserve">  </w:t>
      </w:r>
      <w:r w:rsidRPr="007B5424">
        <w:rPr>
          <w:i/>
          <w:iCs/>
          <w:sz w:val="22"/>
          <w:szCs w:val="22"/>
        </w:rPr>
        <w:t>April 2018 - Present</w:t>
      </w:r>
    </w:p>
    <w:p w14:paraId="2E191264" w14:textId="692FE2B2" w:rsidR="0058794A" w:rsidRDefault="0058794A" w:rsidP="00CE3E74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</w:rPr>
      </w:pPr>
      <w:r w:rsidRPr="0058794A">
        <w:rPr>
          <w:sz w:val="22"/>
          <w:szCs w:val="22"/>
        </w:rPr>
        <w:t>Maintain</w:t>
      </w:r>
      <w:r>
        <w:rPr>
          <w:sz w:val="22"/>
          <w:szCs w:val="22"/>
        </w:rPr>
        <w:t xml:space="preserve"> </w:t>
      </w:r>
      <w:r w:rsidRPr="0058794A">
        <w:rPr>
          <w:sz w:val="22"/>
          <w:szCs w:val="22"/>
        </w:rPr>
        <w:t>complete and up-to-date copies of the club’s bylaws and other organizational documents</w:t>
      </w:r>
    </w:p>
    <w:p w14:paraId="2AB1FFF4" w14:textId="28AAFA23" w:rsidR="0058794A" w:rsidRDefault="0058794A" w:rsidP="00CE3E74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</w:rPr>
      </w:pPr>
      <w:r w:rsidRPr="0058794A">
        <w:rPr>
          <w:sz w:val="22"/>
          <w:szCs w:val="22"/>
        </w:rPr>
        <w:t>Collaborate with other members of the executive committee and board of directors to create and execute</w:t>
      </w:r>
      <w:r>
        <w:rPr>
          <w:sz w:val="22"/>
          <w:szCs w:val="22"/>
        </w:rPr>
        <w:t xml:space="preserve"> </w:t>
      </w:r>
      <w:r w:rsidRPr="007B5424">
        <w:rPr>
          <w:sz w:val="22"/>
          <w:szCs w:val="22"/>
        </w:rPr>
        <w:t>events to increase literacy in the Latino community</w:t>
      </w:r>
    </w:p>
    <w:p w14:paraId="3B30F1CA" w14:textId="23B15BE5" w:rsidR="0058794A" w:rsidRDefault="0058794A" w:rsidP="0058794A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</w:rPr>
      </w:pPr>
      <w:r w:rsidRPr="0058794A">
        <w:rPr>
          <w:sz w:val="22"/>
          <w:szCs w:val="22"/>
        </w:rPr>
        <w:t xml:space="preserve">Keep roster of officers and board members with current </w:t>
      </w:r>
      <w:r>
        <w:rPr>
          <w:sz w:val="22"/>
          <w:szCs w:val="22"/>
        </w:rPr>
        <w:t xml:space="preserve">contact information such as </w:t>
      </w:r>
      <w:r w:rsidRPr="0058794A">
        <w:rPr>
          <w:sz w:val="22"/>
          <w:szCs w:val="22"/>
        </w:rPr>
        <w:t>email</w:t>
      </w:r>
      <w:r>
        <w:rPr>
          <w:sz w:val="22"/>
          <w:szCs w:val="22"/>
        </w:rPr>
        <w:t xml:space="preserve">, social media, and </w:t>
      </w:r>
      <w:r w:rsidRPr="0058794A">
        <w:rPr>
          <w:sz w:val="22"/>
          <w:szCs w:val="22"/>
        </w:rPr>
        <w:t xml:space="preserve">telephone </w:t>
      </w:r>
      <w:r>
        <w:rPr>
          <w:sz w:val="22"/>
          <w:szCs w:val="22"/>
        </w:rPr>
        <w:t>number</w:t>
      </w:r>
    </w:p>
    <w:p w14:paraId="26A715F2" w14:textId="77777777" w:rsidR="0058794A" w:rsidRDefault="0058794A" w:rsidP="007B542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DBC4594" w14:textId="63B0F9A8" w:rsidR="007B5424" w:rsidRDefault="007B5424" w:rsidP="007B542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Society of Hispanic Professional Engineers</w:t>
      </w:r>
      <w:r w:rsidR="0058794A">
        <w:rPr>
          <w:b/>
          <w:bCs/>
          <w:sz w:val="22"/>
          <w:szCs w:val="22"/>
        </w:rPr>
        <w:t xml:space="preserve"> (</w:t>
      </w:r>
      <w:proofErr w:type="gramStart"/>
      <w:r w:rsidR="0058794A">
        <w:rPr>
          <w:b/>
          <w:bCs/>
          <w:sz w:val="22"/>
          <w:szCs w:val="22"/>
        </w:rPr>
        <w:t xml:space="preserve">SHPE)  </w:t>
      </w:r>
      <w:r>
        <w:rPr>
          <w:b/>
          <w:bCs/>
          <w:sz w:val="22"/>
          <w:szCs w:val="22"/>
        </w:rPr>
        <w:t xml:space="preserve"> </w:t>
      </w:r>
      <w:proofErr w:type="gramEnd"/>
      <w:r>
        <w:rPr>
          <w:b/>
          <w:bCs/>
          <w:sz w:val="22"/>
          <w:szCs w:val="22"/>
        </w:rPr>
        <w:t xml:space="preserve">                                                                                       </w:t>
      </w:r>
      <w:r>
        <w:rPr>
          <w:sz w:val="22"/>
          <w:szCs w:val="22"/>
        </w:rPr>
        <w:t xml:space="preserve">Athens, GA   </w:t>
      </w:r>
    </w:p>
    <w:p w14:paraId="0AC5EC2D" w14:textId="3830A4E7" w:rsidR="007B5424" w:rsidRDefault="0058794A" w:rsidP="007B5424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Active </w:t>
      </w:r>
      <w:r w:rsidR="007B5424">
        <w:rPr>
          <w:i/>
          <w:iCs/>
          <w:sz w:val="22"/>
          <w:szCs w:val="22"/>
        </w:rPr>
        <w:t xml:space="preserve">Member                                                                                                        </w:t>
      </w:r>
      <w:bookmarkStart w:id="1" w:name="_GoBack"/>
      <w:bookmarkEnd w:id="1"/>
      <w:r w:rsidR="007B5424">
        <w:rPr>
          <w:i/>
          <w:iCs/>
          <w:sz w:val="22"/>
          <w:szCs w:val="22"/>
        </w:rPr>
        <w:t xml:space="preserve">                                  August 2017-Present</w:t>
      </w:r>
    </w:p>
    <w:p w14:paraId="660230AB" w14:textId="2F3FD496" w:rsidR="007B5424" w:rsidRDefault="007B5424" w:rsidP="007B54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Network with various guest speakers</w:t>
      </w:r>
      <w:r w:rsidR="001F7067">
        <w:rPr>
          <w:sz w:val="22"/>
          <w:szCs w:val="22"/>
        </w:rPr>
        <w:t xml:space="preserve"> such as</w:t>
      </w:r>
      <w:r w:rsidR="00D828FA">
        <w:rPr>
          <w:sz w:val="22"/>
          <w:szCs w:val="22"/>
        </w:rPr>
        <w:t xml:space="preserve"> Edward Gonzales and Pedro Medrano</w:t>
      </w:r>
      <w:r w:rsidR="00D828FA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to gain </w:t>
      </w:r>
      <w:r w:rsidR="001F7067">
        <w:rPr>
          <w:sz w:val="22"/>
          <w:szCs w:val="22"/>
        </w:rPr>
        <w:t>industry knowledge and career advice</w:t>
      </w:r>
    </w:p>
    <w:p w14:paraId="24DEBDE8" w14:textId="2412A24E" w:rsidR="003102BA" w:rsidRPr="0058794A" w:rsidRDefault="001F7067" w:rsidP="003102B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Participate in professional</w:t>
      </w:r>
      <w:r w:rsidR="007B5424">
        <w:rPr>
          <w:sz w:val="22"/>
          <w:szCs w:val="22"/>
        </w:rPr>
        <w:t xml:space="preserve"> and personal development </w:t>
      </w:r>
      <w:r>
        <w:rPr>
          <w:sz w:val="22"/>
          <w:szCs w:val="22"/>
        </w:rPr>
        <w:t xml:space="preserve">programs such as </w:t>
      </w:r>
      <w:r w:rsidRPr="001F7067">
        <w:rPr>
          <w:sz w:val="22"/>
          <w:szCs w:val="22"/>
        </w:rPr>
        <w:t xml:space="preserve">event planning, program execution, networking, </w:t>
      </w:r>
      <w:r>
        <w:rPr>
          <w:sz w:val="22"/>
          <w:szCs w:val="22"/>
        </w:rPr>
        <w:t>and</w:t>
      </w:r>
      <w:r w:rsidRPr="001F7067">
        <w:rPr>
          <w:sz w:val="22"/>
          <w:szCs w:val="22"/>
        </w:rPr>
        <w:t xml:space="preserve"> public speaking</w:t>
      </w:r>
      <w:r w:rsidR="007B5424">
        <w:rPr>
          <w:sz w:val="22"/>
          <w:szCs w:val="22"/>
        </w:rPr>
        <w:t xml:space="preserve"> </w:t>
      </w:r>
    </w:p>
    <w:p w14:paraId="76067C54" w14:textId="7FA5E19E" w:rsidR="00485E64" w:rsidRPr="007B5424" w:rsidRDefault="00485E64" w:rsidP="00485E6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690FDEF" w14:textId="73C89BDA" w:rsidR="00485E64" w:rsidRPr="007B5424" w:rsidRDefault="00495E20" w:rsidP="00485E64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B5424">
        <w:rPr>
          <w:b/>
          <w:bCs/>
          <w:sz w:val="22"/>
          <w:szCs w:val="22"/>
          <w:u w:val="single"/>
        </w:rPr>
        <w:t>ADDITIONAL INFORMATION</w:t>
      </w:r>
    </w:p>
    <w:p w14:paraId="3B87B372" w14:textId="77777777" w:rsidR="0058794A" w:rsidRDefault="00136554" w:rsidP="00495E2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>2018 Georgia Tech Hackathon (Built</w:t>
      </w:r>
      <w:r w:rsidR="0058794A">
        <w:rPr>
          <w:sz w:val="22"/>
          <w:szCs w:val="22"/>
        </w:rPr>
        <w:t xml:space="preserve"> </w:t>
      </w:r>
      <w:r w:rsidRPr="007B5424">
        <w:rPr>
          <w:sz w:val="22"/>
          <w:szCs w:val="22"/>
        </w:rPr>
        <w:t xml:space="preserve">Event-able, a planning app to help users efficiently organize events), Participant; 2019 University of Georgia Hackathon, Participant; Georgia State University Hackathon, Participant   </w:t>
      </w:r>
    </w:p>
    <w:p w14:paraId="5D5AA348" w14:textId="23F7D32A" w:rsidR="00495E20" w:rsidRPr="007B5424" w:rsidRDefault="00510DF6" w:rsidP="00495E2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Scholarships: </w:t>
      </w:r>
      <w:r w:rsidR="009745C5" w:rsidRPr="009745C5">
        <w:rPr>
          <w:color w:val="000000" w:themeColor="text1"/>
          <w:sz w:val="22"/>
          <w:szCs w:val="22"/>
        </w:rPr>
        <w:t xml:space="preserve">Hispanic Heritage Foundation, Hope, and Dawgs Suit Up </w:t>
      </w:r>
      <w:r w:rsidR="00136554" w:rsidRPr="009745C5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</w:t>
      </w:r>
    </w:p>
    <w:p w14:paraId="19CD5DB7" w14:textId="4D194436" w:rsidR="00485E64" w:rsidRPr="007B5424" w:rsidRDefault="00495E20" w:rsidP="00495E2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>Spanish (Fluent)</w:t>
      </w:r>
    </w:p>
    <w:p w14:paraId="08C9FF3B" w14:textId="35BD6A1B" w:rsidR="00495E20" w:rsidRPr="007B5424" w:rsidRDefault="00495E20" w:rsidP="00495E2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7B5424">
        <w:rPr>
          <w:sz w:val="22"/>
          <w:szCs w:val="22"/>
        </w:rPr>
        <w:t>Interest</w:t>
      </w:r>
      <w:r w:rsidR="009745C5">
        <w:rPr>
          <w:sz w:val="22"/>
          <w:szCs w:val="22"/>
        </w:rPr>
        <w:t xml:space="preserve">: Cooking, </w:t>
      </w:r>
      <w:r w:rsidR="00481907">
        <w:rPr>
          <w:sz w:val="22"/>
          <w:szCs w:val="22"/>
        </w:rPr>
        <w:t>Traveling, Boxing/MMA, Car Enthusiast</w:t>
      </w:r>
    </w:p>
    <w:sectPr w:rsidR="00495E20" w:rsidRPr="007B5424" w:rsidSect="00804E85">
      <w:type w:val="continuous"/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6A5034"/>
    <w:multiLevelType w:val="hybridMultilevel"/>
    <w:tmpl w:val="5E3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44B3B"/>
    <w:multiLevelType w:val="hybridMultilevel"/>
    <w:tmpl w:val="BEA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C3436"/>
    <w:multiLevelType w:val="multilevel"/>
    <w:tmpl w:val="8362D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840D6"/>
    <w:multiLevelType w:val="hybridMultilevel"/>
    <w:tmpl w:val="18F2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9744F"/>
    <w:multiLevelType w:val="hybridMultilevel"/>
    <w:tmpl w:val="8362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114D"/>
    <w:multiLevelType w:val="hybridMultilevel"/>
    <w:tmpl w:val="B0F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76EEC"/>
    <w:multiLevelType w:val="hybridMultilevel"/>
    <w:tmpl w:val="917E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B27BD"/>
    <w:multiLevelType w:val="hybridMultilevel"/>
    <w:tmpl w:val="54EC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D56F3"/>
    <w:multiLevelType w:val="hybridMultilevel"/>
    <w:tmpl w:val="F3C6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23"/>
    <w:rsid w:val="00024EF8"/>
    <w:rsid w:val="000521CB"/>
    <w:rsid w:val="0006181F"/>
    <w:rsid w:val="00091D64"/>
    <w:rsid w:val="00094C58"/>
    <w:rsid w:val="000A3CDD"/>
    <w:rsid w:val="000C188D"/>
    <w:rsid w:val="000C6402"/>
    <w:rsid w:val="000D4076"/>
    <w:rsid w:val="000F67BE"/>
    <w:rsid w:val="00111B48"/>
    <w:rsid w:val="00136554"/>
    <w:rsid w:val="001472C1"/>
    <w:rsid w:val="00157F64"/>
    <w:rsid w:val="00195FE9"/>
    <w:rsid w:val="001A2E4B"/>
    <w:rsid w:val="001F1E87"/>
    <w:rsid w:val="001F7067"/>
    <w:rsid w:val="00202F7E"/>
    <w:rsid w:val="002871E6"/>
    <w:rsid w:val="002C1F92"/>
    <w:rsid w:val="002D5366"/>
    <w:rsid w:val="003102BA"/>
    <w:rsid w:val="00330EAE"/>
    <w:rsid w:val="00330FA5"/>
    <w:rsid w:val="003359B8"/>
    <w:rsid w:val="003470AE"/>
    <w:rsid w:val="00357CC2"/>
    <w:rsid w:val="0038163F"/>
    <w:rsid w:val="003B663B"/>
    <w:rsid w:val="003F14E7"/>
    <w:rsid w:val="00412222"/>
    <w:rsid w:val="0042238B"/>
    <w:rsid w:val="00431134"/>
    <w:rsid w:val="00445488"/>
    <w:rsid w:val="00446EAD"/>
    <w:rsid w:val="00447297"/>
    <w:rsid w:val="00481907"/>
    <w:rsid w:val="00485E64"/>
    <w:rsid w:val="00495E20"/>
    <w:rsid w:val="004B17B8"/>
    <w:rsid w:val="004C584C"/>
    <w:rsid w:val="004D45F4"/>
    <w:rsid w:val="00510DF6"/>
    <w:rsid w:val="005274B5"/>
    <w:rsid w:val="00550917"/>
    <w:rsid w:val="00584100"/>
    <w:rsid w:val="0058794A"/>
    <w:rsid w:val="005908B8"/>
    <w:rsid w:val="005B2DF6"/>
    <w:rsid w:val="005C5FC6"/>
    <w:rsid w:val="005D473F"/>
    <w:rsid w:val="006304FE"/>
    <w:rsid w:val="00634F55"/>
    <w:rsid w:val="00645A8C"/>
    <w:rsid w:val="00673BED"/>
    <w:rsid w:val="00684E64"/>
    <w:rsid w:val="00705CAF"/>
    <w:rsid w:val="00707639"/>
    <w:rsid w:val="00737207"/>
    <w:rsid w:val="007514B0"/>
    <w:rsid w:val="007775BA"/>
    <w:rsid w:val="00794B8B"/>
    <w:rsid w:val="007A385E"/>
    <w:rsid w:val="007B5424"/>
    <w:rsid w:val="007C0D36"/>
    <w:rsid w:val="007C3F53"/>
    <w:rsid w:val="00804E85"/>
    <w:rsid w:val="008140BE"/>
    <w:rsid w:val="0081765E"/>
    <w:rsid w:val="00850DA5"/>
    <w:rsid w:val="00882A14"/>
    <w:rsid w:val="008903DF"/>
    <w:rsid w:val="008F3455"/>
    <w:rsid w:val="00923964"/>
    <w:rsid w:val="00935FDB"/>
    <w:rsid w:val="009745C5"/>
    <w:rsid w:val="00993970"/>
    <w:rsid w:val="009C04E3"/>
    <w:rsid w:val="00A1406F"/>
    <w:rsid w:val="00A520A6"/>
    <w:rsid w:val="00A60A23"/>
    <w:rsid w:val="00A629B0"/>
    <w:rsid w:val="00A9095F"/>
    <w:rsid w:val="00AA0589"/>
    <w:rsid w:val="00AA49EC"/>
    <w:rsid w:val="00AD5880"/>
    <w:rsid w:val="00AE785D"/>
    <w:rsid w:val="00B07F72"/>
    <w:rsid w:val="00B23327"/>
    <w:rsid w:val="00B5398A"/>
    <w:rsid w:val="00B57F84"/>
    <w:rsid w:val="00B6317F"/>
    <w:rsid w:val="00B66684"/>
    <w:rsid w:val="00BA736F"/>
    <w:rsid w:val="00BE3F31"/>
    <w:rsid w:val="00BF75F3"/>
    <w:rsid w:val="00C01708"/>
    <w:rsid w:val="00C23CB8"/>
    <w:rsid w:val="00C570FC"/>
    <w:rsid w:val="00C61700"/>
    <w:rsid w:val="00C7700B"/>
    <w:rsid w:val="00C90087"/>
    <w:rsid w:val="00C90092"/>
    <w:rsid w:val="00CC23CB"/>
    <w:rsid w:val="00CD6418"/>
    <w:rsid w:val="00CE3E74"/>
    <w:rsid w:val="00D006A3"/>
    <w:rsid w:val="00D24E10"/>
    <w:rsid w:val="00D406B1"/>
    <w:rsid w:val="00D42513"/>
    <w:rsid w:val="00D81302"/>
    <w:rsid w:val="00D828FA"/>
    <w:rsid w:val="00D85E73"/>
    <w:rsid w:val="00D871FB"/>
    <w:rsid w:val="00DB1473"/>
    <w:rsid w:val="00DF02B4"/>
    <w:rsid w:val="00E0143B"/>
    <w:rsid w:val="00E02404"/>
    <w:rsid w:val="00E06F13"/>
    <w:rsid w:val="00E410DC"/>
    <w:rsid w:val="00E53DC3"/>
    <w:rsid w:val="00E757F6"/>
    <w:rsid w:val="00E85046"/>
    <w:rsid w:val="00E87F6B"/>
    <w:rsid w:val="00EC1ECB"/>
    <w:rsid w:val="00F07D0A"/>
    <w:rsid w:val="00F123AC"/>
    <w:rsid w:val="00F324FF"/>
    <w:rsid w:val="00F3795F"/>
    <w:rsid w:val="00F65DF5"/>
    <w:rsid w:val="00F84923"/>
    <w:rsid w:val="00FA57FB"/>
    <w:rsid w:val="00F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DF953"/>
  <w14:defaultImageDpi w14:val="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0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B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E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24E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D36DA-4E54-6B4E-B87B-085AC5CC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Arturo</dc:creator>
  <cp:keywords/>
  <dc:description/>
  <cp:lastModifiedBy>Microsoft Office User</cp:lastModifiedBy>
  <cp:revision>2</cp:revision>
  <cp:lastPrinted>2019-10-18T19:06:00Z</cp:lastPrinted>
  <dcterms:created xsi:type="dcterms:W3CDTF">2020-02-19T05:07:00Z</dcterms:created>
  <dcterms:modified xsi:type="dcterms:W3CDTF">2020-02-19T05:07:00Z</dcterms:modified>
</cp:coreProperties>
</file>